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E4EFB" w:rsidRDefault="00CE4EFB"/>
    <w:p w:rsidR="00CE4EFB" w:rsidRDefault="00C03FD2">
      <w:pPr>
        <w:pStyle w:val="NormalWeb"/>
        <w:spacing w:before="0" w:after="200"/>
        <w:jc w:val="center"/>
        <w:rPr>
          <w:rFonts w:ascii="Cambria" w:hAnsi="Cambria" w:cs="Cambria"/>
          <w:color w:val="365F91"/>
          <w:sz w:val="29"/>
          <w:szCs w:val="29"/>
        </w:rPr>
      </w:pPr>
      <w:r>
        <w:rPr>
          <w:rFonts w:ascii="Cambria" w:hAnsi="Cambria" w:cs="Cambria"/>
          <w:color w:val="000000"/>
          <w:sz w:val="72"/>
          <w:szCs w:val="72"/>
          <w:u w:val="single"/>
        </w:rPr>
        <w:t>RESUME</w:t>
      </w:r>
    </w:p>
    <w:p w:rsidR="00CE4EFB" w:rsidRDefault="00C03FD2">
      <w:pPr>
        <w:pStyle w:val="Heading1"/>
        <w:spacing w:before="480" w:after="0"/>
        <w:rPr>
          <w:rFonts w:ascii="Calibri" w:hAnsi="Calibri" w:cs="Calibri"/>
          <w:color w:val="000000"/>
          <w:sz w:val="23"/>
          <w:szCs w:val="23"/>
        </w:rPr>
      </w:pPr>
      <w:proofErr w:type="gramStart"/>
      <w:r>
        <w:rPr>
          <w:rFonts w:ascii="Cambria" w:hAnsi="Cambria" w:cs="Cambria"/>
          <w:color w:val="365F91"/>
          <w:sz w:val="29"/>
          <w:szCs w:val="29"/>
        </w:rPr>
        <w:t xml:space="preserve">HEMANT SUNHARE </w:t>
      </w:r>
      <w:r>
        <w:rPr>
          <w:rFonts w:ascii="Cambria" w:hAnsi="Cambria" w:cs="Cambria"/>
          <w:color w:val="365F91"/>
          <w:sz w:val="29"/>
          <w:szCs w:val="29"/>
        </w:rPr>
        <w:tab/>
      </w:r>
      <w:r>
        <w:rPr>
          <w:rFonts w:ascii="Cambria" w:hAnsi="Cambria" w:cs="Cambria"/>
          <w:color w:val="365F91"/>
          <w:sz w:val="29"/>
          <w:szCs w:val="29"/>
        </w:rPr>
        <w:tab/>
      </w:r>
      <w:r>
        <w:rPr>
          <w:rFonts w:ascii="Cambria" w:hAnsi="Cambria" w:cs="Cambria"/>
          <w:color w:val="365F91"/>
          <w:sz w:val="29"/>
          <w:szCs w:val="29"/>
        </w:rPr>
        <w:tab/>
        <w:t>Mobile No.</w:t>
      </w:r>
      <w:proofErr w:type="gramEnd"/>
      <w:r>
        <w:rPr>
          <w:rFonts w:ascii="Cambria" w:hAnsi="Cambria" w:cs="Cambria"/>
          <w:color w:val="365F91"/>
          <w:sz w:val="29"/>
          <w:szCs w:val="29"/>
        </w:rPr>
        <w:t xml:space="preserve"> +91 8871534239</w:t>
      </w:r>
    </w:p>
    <w:p w:rsidR="00CE4EFB" w:rsidRDefault="00C03FD2">
      <w:pPr>
        <w:pStyle w:val="NormalWeb"/>
        <w:spacing w:before="0" w:after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664-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Shilnath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Camp, </w:t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 w:rsidR="00DA2F90">
        <w:rPr>
          <w:rFonts w:ascii="Calibri" w:hAnsi="Calibri" w:cs="Calibri"/>
          <w:color w:val="000000"/>
          <w:sz w:val="23"/>
          <w:szCs w:val="23"/>
        </w:rPr>
        <w:tab/>
      </w:r>
      <w:r w:rsidR="00DA2F90">
        <w:rPr>
          <w:rFonts w:ascii="Calibri" w:hAnsi="Calibri" w:cs="Calibri"/>
          <w:color w:val="000000"/>
          <w:sz w:val="23"/>
          <w:szCs w:val="23"/>
        </w:rPr>
        <w:tab/>
        <w:t xml:space="preserve"> </w:t>
      </w:r>
      <w:r w:rsidR="00DA2F90" w:rsidRPr="00AA597C">
        <w:rPr>
          <w:rFonts w:ascii="Cambria" w:hAnsi="Cambria" w:cs="Cambria"/>
          <w:b/>
          <w:color w:val="365F91"/>
          <w:sz w:val="29"/>
          <w:szCs w:val="29"/>
        </w:rPr>
        <w:t xml:space="preserve">+91 </w:t>
      </w:r>
      <w:r w:rsidR="00AA597C" w:rsidRPr="00AA597C">
        <w:rPr>
          <w:rFonts w:ascii="Cambria" w:hAnsi="Cambria" w:cs="Cambria"/>
          <w:b/>
          <w:color w:val="365F91"/>
          <w:sz w:val="29"/>
          <w:szCs w:val="29"/>
        </w:rPr>
        <w:t>9425048473</w:t>
      </w:r>
    </w:p>
    <w:p w:rsidR="00CE4EFB" w:rsidRDefault="00C03FD2">
      <w:pPr>
        <w:pStyle w:val="NormalWeb"/>
        <w:spacing w:before="0" w:after="0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Pardeshipura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Road,</w:t>
      </w:r>
      <w:r w:rsidR="00DA2F90">
        <w:rPr>
          <w:rFonts w:ascii="Calibri" w:hAnsi="Calibri" w:cs="Calibri"/>
          <w:color w:val="000000"/>
          <w:sz w:val="23"/>
          <w:szCs w:val="23"/>
        </w:rPr>
        <w:tab/>
      </w:r>
      <w:r w:rsidR="00DA2F90">
        <w:rPr>
          <w:rFonts w:ascii="Calibri" w:hAnsi="Calibri" w:cs="Calibri"/>
          <w:color w:val="000000"/>
          <w:sz w:val="23"/>
          <w:szCs w:val="23"/>
        </w:rPr>
        <w:tab/>
      </w:r>
      <w:r w:rsidR="00DA2F90">
        <w:rPr>
          <w:rFonts w:ascii="Calibri" w:hAnsi="Calibri" w:cs="Calibri"/>
          <w:color w:val="000000"/>
          <w:sz w:val="23"/>
          <w:szCs w:val="23"/>
        </w:rPr>
        <w:tab/>
      </w:r>
      <w:r w:rsidR="00DA2F90">
        <w:rPr>
          <w:rFonts w:ascii="Calibri" w:hAnsi="Calibri" w:cs="Calibri"/>
          <w:color w:val="000000"/>
          <w:sz w:val="23"/>
          <w:szCs w:val="23"/>
        </w:rPr>
        <w:tab/>
        <w:t>Email: sunharehemany@gmail.com</w:t>
      </w:r>
    </w:p>
    <w:p w:rsidR="00CE4EFB" w:rsidRDefault="00C03FD2">
      <w:pPr>
        <w:pStyle w:val="NormalWeb"/>
        <w:spacing w:before="0" w:after="0"/>
      </w:pPr>
      <w:r>
        <w:rPr>
          <w:rFonts w:ascii="Calibri" w:hAnsi="Calibri" w:cs="Calibri"/>
          <w:color w:val="000000"/>
          <w:sz w:val="23"/>
          <w:szCs w:val="23"/>
        </w:rPr>
        <w:t>Indore (M.P.)</w:t>
      </w:r>
    </w:p>
    <w:p w:rsidR="00CE4EFB" w:rsidRDefault="00C5150A">
      <w:pPr>
        <w:pStyle w:val="NormalWeb"/>
        <w:spacing w:before="0" w:after="0"/>
        <w:rPr>
          <w:rFonts w:ascii="Calibri" w:hAnsi="Calibri" w:cs="Calibri"/>
          <w:color w:val="000000"/>
          <w:sz w:val="23"/>
          <w:szCs w:val="23"/>
        </w:rPr>
      </w:pPr>
      <w:r>
        <w:pict>
          <v:rect id="_x0000_s1026" style="width:6in;height:1.5pt;mso-wrap-style:none;mso-left-percent:-10001;mso-top-percent:-10001;mso-position-horizontal:absolute;mso-position-horizontal-relative:char;mso-position-vertical:absolute;mso-position-vertical-relative:line;mso-left-percent:-10001;mso-top-percent:-10001;v-text-anchor:middle" fillcolor="#a6a6a6" stroked="f" strokecolor="gray">
            <v:fill color2="#595959"/>
            <v:stroke color2="#7f7f7f" joinstyle="round"/>
            <w10:wrap type="none"/>
            <w10:anchorlock/>
          </v:rect>
        </w:pict>
      </w:r>
      <w:r w:rsidR="00C03FD2">
        <w:rPr>
          <w:rFonts w:ascii="Calibri" w:hAnsi="Calibri" w:cs="Calibri"/>
          <w:b/>
          <w:bCs/>
          <w:color w:val="000000"/>
          <w:sz w:val="29"/>
          <w:szCs w:val="29"/>
        </w:rPr>
        <w:t>CARRIER OBJECTIVE:-</w:t>
      </w:r>
      <w:r w:rsidR="00C03FD2">
        <w:t xml:space="preserve"> </w:t>
      </w:r>
    </w:p>
    <w:p w:rsidR="00CE4EFB" w:rsidRDefault="00C03FD2">
      <w:pPr>
        <w:pStyle w:val="NormalWeb"/>
        <w:spacing w:before="0" w:after="200"/>
        <w:rPr>
          <w:rFonts w:ascii="Calibri" w:hAnsi="Calibri" w:cs="Calibri"/>
          <w:b/>
          <w:bCs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3"/>
          <w:szCs w:val="23"/>
        </w:rPr>
        <w:t>To attain professional and personal satisfaction through taking challenging and creative role in a reputed organization that give me enough opportunity to steer towards fulfilling the organization’s objective.</w:t>
      </w:r>
    </w:p>
    <w:p w:rsidR="00CE4EFB" w:rsidRDefault="00C03FD2">
      <w:pPr>
        <w:pStyle w:val="NormalWeb"/>
        <w:spacing w:before="0" w:after="200"/>
        <w:rPr>
          <w:rFonts w:ascii="Calibri" w:hAnsi="Calibri" w:cs="Arial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9"/>
          <w:szCs w:val="29"/>
        </w:rPr>
        <w:t>EDUCATIONAL QUALIFICATION:-</w:t>
      </w:r>
    </w:p>
    <w:p w:rsidR="00CE4EFB" w:rsidRDefault="00C03FD2">
      <w:pPr>
        <w:pStyle w:val="NormalWeb"/>
        <w:numPr>
          <w:ilvl w:val="0"/>
          <w:numId w:val="2"/>
        </w:numPr>
        <w:spacing w:before="0" w:after="0"/>
        <w:textAlignment w:val="baseline"/>
        <w:rPr>
          <w:rFonts w:ascii="Calibri" w:hAnsi="Calibri" w:cs="Arial"/>
          <w:color w:val="000000"/>
          <w:sz w:val="23"/>
          <w:szCs w:val="23"/>
        </w:rPr>
      </w:pPr>
      <w:r>
        <w:rPr>
          <w:rFonts w:ascii="Calibri" w:hAnsi="Calibri" w:cs="Arial"/>
          <w:color w:val="000000"/>
          <w:sz w:val="23"/>
          <w:szCs w:val="23"/>
        </w:rPr>
        <w:t xml:space="preserve">Completed M. </w:t>
      </w:r>
      <w:proofErr w:type="spellStart"/>
      <w:r>
        <w:rPr>
          <w:rFonts w:ascii="Calibri" w:hAnsi="Calibri" w:cs="Arial"/>
          <w:color w:val="000000"/>
          <w:sz w:val="23"/>
          <w:szCs w:val="23"/>
        </w:rPr>
        <w:t>Sc</w:t>
      </w:r>
      <w:proofErr w:type="spellEnd"/>
      <w:r>
        <w:rPr>
          <w:rFonts w:ascii="Calibri" w:hAnsi="Calibri" w:cs="Arial"/>
          <w:color w:val="000000"/>
          <w:sz w:val="23"/>
          <w:szCs w:val="23"/>
        </w:rPr>
        <w:t xml:space="preserve"> (Statistics) from School of Statistics DAVV</w:t>
      </w:r>
      <w:proofErr w:type="gramStart"/>
      <w:r>
        <w:rPr>
          <w:rFonts w:ascii="Calibri" w:hAnsi="Calibri" w:cs="Arial"/>
          <w:color w:val="000000"/>
          <w:sz w:val="23"/>
          <w:szCs w:val="23"/>
        </w:rPr>
        <w:t>,  Indore</w:t>
      </w:r>
      <w:proofErr w:type="gramEnd"/>
      <w:r>
        <w:rPr>
          <w:rFonts w:ascii="Calibri" w:hAnsi="Calibri" w:cs="Arial"/>
          <w:color w:val="000000"/>
          <w:sz w:val="23"/>
          <w:szCs w:val="23"/>
        </w:rPr>
        <w:t>.</w:t>
      </w:r>
    </w:p>
    <w:p w:rsidR="00CE4EFB" w:rsidRDefault="00C03FD2">
      <w:pPr>
        <w:pStyle w:val="NormalWeb"/>
        <w:numPr>
          <w:ilvl w:val="0"/>
          <w:numId w:val="2"/>
        </w:numPr>
        <w:spacing w:before="0" w:after="0"/>
        <w:textAlignment w:val="baseline"/>
        <w:rPr>
          <w:rFonts w:ascii="Calibri" w:hAnsi="Calibri" w:cs="Arial"/>
          <w:color w:val="000000"/>
          <w:sz w:val="23"/>
          <w:szCs w:val="23"/>
        </w:rPr>
      </w:pPr>
      <w:r>
        <w:rPr>
          <w:rFonts w:ascii="Calibri" w:hAnsi="Calibri" w:cs="Arial"/>
          <w:color w:val="000000"/>
          <w:sz w:val="23"/>
          <w:szCs w:val="23"/>
        </w:rPr>
        <w:t>B. Sc. (Statistics, Comp. Sc., Math’s) from HOLKAR SCIENCE COLLEGE, Indore in year 2012.</w:t>
      </w:r>
    </w:p>
    <w:p w:rsidR="00CE4EFB" w:rsidRDefault="00C03FD2">
      <w:pPr>
        <w:pStyle w:val="NormalWeb"/>
        <w:numPr>
          <w:ilvl w:val="0"/>
          <w:numId w:val="2"/>
        </w:numPr>
        <w:spacing w:before="0" w:after="0"/>
        <w:textAlignment w:val="baseline"/>
        <w:rPr>
          <w:rFonts w:ascii="Calibri" w:hAnsi="Calibri" w:cs="Arial"/>
          <w:color w:val="000000"/>
          <w:sz w:val="23"/>
          <w:szCs w:val="23"/>
        </w:rPr>
      </w:pPr>
      <w:r>
        <w:rPr>
          <w:rFonts w:ascii="Calibri" w:hAnsi="Calibri" w:cs="Arial"/>
          <w:color w:val="000000"/>
          <w:sz w:val="23"/>
          <w:szCs w:val="23"/>
        </w:rPr>
        <w:t xml:space="preserve">Higher Secondary with 64% from GOVT Excellence BAL </w:t>
      </w:r>
      <w:proofErr w:type="spellStart"/>
      <w:r>
        <w:rPr>
          <w:rFonts w:ascii="Calibri" w:hAnsi="Calibri" w:cs="Arial"/>
          <w:color w:val="000000"/>
          <w:sz w:val="23"/>
          <w:szCs w:val="23"/>
        </w:rPr>
        <w:t>Vinay</w:t>
      </w:r>
      <w:proofErr w:type="spellEnd"/>
      <w:r>
        <w:rPr>
          <w:rFonts w:ascii="Calibri" w:hAnsi="Calibri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Arial"/>
          <w:color w:val="000000"/>
          <w:sz w:val="23"/>
          <w:szCs w:val="23"/>
        </w:rPr>
        <w:t>Mandir</w:t>
      </w:r>
      <w:proofErr w:type="spellEnd"/>
      <w:r>
        <w:rPr>
          <w:rFonts w:ascii="Calibri" w:hAnsi="Calibri" w:cs="Arial"/>
          <w:color w:val="000000"/>
          <w:sz w:val="23"/>
          <w:szCs w:val="23"/>
        </w:rPr>
        <w:t xml:space="preserve"> School Indore (M.P. Board) in year 2007.</w:t>
      </w:r>
    </w:p>
    <w:p w:rsidR="00CE4EFB" w:rsidRDefault="00C03FD2">
      <w:pPr>
        <w:pStyle w:val="NormalWeb"/>
        <w:numPr>
          <w:ilvl w:val="0"/>
          <w:numId w:val="2"/>
        </w:numPr>
        <w:spacing w:before="0" w:after="0"/>
        <w:textAlignment w:val="baseline"/>
      </w:pPr>
      <w:r>
        <w:rPr>
          <w:rFonts w:ascii="Calibri" w:hAnsi="Calibri" w:cs="Arial"/>
          <w:color w:val="000000"/>
          <w:sz w:val="23"/>
          <w:szCs w:val="23"/>
        </w:rPr>
        <w:t xml:space="preserve">High School with 72% from GOVT Narayan </w:t>
      </w:r>
      <w:proofErr w:type="spellStart"/>
      <w:r>
        <w:rPr>
          <w:rFonts w:ascii="Calibri" w:hAnsi="Calibri" w:cs="Arial"/>
          <w:color w:val="000000"/>
          <w:sz w:val="23"/>
          <w:szCs w:val="23"/>
        </w:rPr>
        <w:t>vidya</w:t>
      </w:r>
      <w:proofErr w:type="spellEnd"/>
      <w:r>
        <w:rPr>
          <w:rFonts w:ascii="Calibri" w:hAnsi="Calibri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Arial"/>
          <w:color w:val="000000"/>
          <w:sz w:val="23"/>
          <w:szCs w:val="23"/>
        </w:rPr>
        <w:t>Mandir</w:t>
      </w:r>
      <w:proofErr w:type="spellEnd"/>
      <w:r>
        <w:rPr>
          <w:rFonts w:ascii="Calibri" w:hAnsi="Calibri" w:cs="Arial"/>
          <w:color w:val="000000"/>
          <w:sz w:val="23"/>
          <w:szCs w:val="23"/>
        </w:rPr>
        <w:t xml:space="preserve"> School </w:t>
      </w:r>
      <w:proofErr w:type="spellStart"/>
      <w:r>
        <w:rPr>
          <w:rFonts w:ascii="Calibri" w:hAnsi="Calibri" w:cs="Arial"/>
          <w:color w:val="000000"/>
          <w:sz w:val="23"/>
          <w:szCs w:val="23"/>
        </w:rPr>
        <w:t>Dewas</w:t>
      </w:r>
      <w:proofErr w:type="spellEnd"/>
      <w:r>
        <w:rPr>
          <w:rFonts w:ascii="Calibri" w:hAnsi="Calibri" w:cs="Arial"/>
          <w:color w:val="000000"/>
          <w:sz w:val="23"/>
          <w:szCs w:val="23"/>
        </w:rPr>
        <w:t xml:space="preserve"> (M.P. Board) in year 2005.</w:t>
      </w:r>
    </w:p>
    <w:p w:rsidR="00CE4EFB" w:rsidRDefault="00CE4EFB"/>
    <w:p w:rsidR="00CE4EFB" w:rsidRDefault="00C03FD2">
      <w:pPr>
        <w:pStyle w:val="NormalWeb"/>
        <w:spacing w:before="0" w:after="200"/>
        <w:rPr>
          <w:rFonts w:ascii="Calibri" w:hAnsi="Calibri" w:cs="Arial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9"/>
          <w:szCs w:val="29"/>
        </w:rPr>
        <w:t>ACHIEVEMENTS &amp; CERTIFIFICATION:-</w:t>
      </w:r>
    </w:p>
    <w:p w:rsidR="00C03FD2" w:rsidRPr="007E25D2" w:rsidRDefault="00C03FD2" w:rsidP="007E25D2">
      <w:pPr>
        <w:pStyle w:val="NormalWeb"/>
        <w:numPr>
          <w:ilvl w:val="0"/>
          <w:numId w:val="2"/>
        </w:numPr>
        <w:spacing w:before="0" w:after="0"/>
        <w:textAlignment w:val="baseline"/>
        <w:rPr>
          <w:rFonts w:ascii="Calibri" w:hAnsi="Calibri" w:cs="Arial"/>
          <w:color w:val="000000"/>
          <w:sz w:val="23"/>
          <w:szCs w:val="23"/>
        </w:rPr>
      </w:pPr>
      <w:r>
        <w:rPr>
          <w:rFonts w:ascii="Calibri" w:hAnsi="Calibri" w:cs="Arial"/>
          <w:color w:val="000000"/>
          <w:sz w:val="23"/>
          <w:szCs w:val="23"/>
        </w:rPr>
        <w:t>S</w:t>
      </w:r>
      <w:r w:rsidRPr="007E25D2">
        <w:rPr>
          <w:rFonts w:ascii="Calibri" w:hAnsi="Calibri" w:cs="Arial"/>
          <w:color w:val="000000"/>
          <w:sz w:val="23"/>
          <w:szCs w:val="23"/>
        </w:rPr>
        <w:t>elected</w:t>
      </w:r>
      <w:r>
        <w:rPr>
          <w:rFonts w:ascii="Calibri" w:hAnsi="Calibri" w:cs="Arial"/>
          <w:color w:val="000000"/>
          <w:sz w:val="23"/>
          <w:szCs w:val="23"/>
        </w:rPr>
        <w:t xml:space="preserve"> in </w:t>
      </w:r>
      <w:hyperlink r:id="rId6" w:history="1">
        <w:r w:rsidRPr="007E25D2">
          <w:rPr>
            <w:rFonts w:ascii="Calibri" w:hAnsi="Calibri" w:cs="Arial"/>
            <w:color w:val="000000"/>
            <w:sz w:val="23"/>
            <w:szCs w:val="23"/>
          </w:rPr>
          <w:t>National Statistical System Training Academy</w:t>
        </w:r>
      </w:hyperlink>
      <w:r w:rsidRPr="007E25D2">
        <w:rPr>
          <w:rFonts w:ascii="Calibri" w:hAnsi="Calibri" w:cs="Arial"/>
          <w:color w:val="000000"/>
          <w:sz w:val="23"/>
          <w:szCs w:val="23"/>
        </w:rPr>
        <w:t xml:space="preserve"> (NSSTA NOIDA) on 5 </w:t>
      </w:r>
      <w:proofErr w:type="spellStart"/>
      <w:r w:rsidRPr="007E25D2">
        <w:rPr>
          <w:rFonts w:ascii="Calibri" w:hAnsi="Calibri" w:cs="Arial"/>
          <w:color w:val="000000"/>
          <w:sz w:val="23"/>
          <w:szCs w:val="23"/>
        </w:rPr>
        <w:t>days</w:t>
      </w:r>
      <w:proofErr w:type="spellEnd"/>
      <w:r w:rsidRPr="007E25D2">
        <w:rPr>
          <w:rFonts w:ascii="Calibri" w:hAnsi="Calibri" w:cs="Arial"/>
          <w:color w:val="000000"/>
          <w:sz w:val="23"/>
          <w:szCs w:val="23"/>
        </w:rPr>
        <w:t xml:space="preserve"> workshop on Exposure Training </w:t>
      </w:r>
      <w:proofErr w:type="spellStart"/>
      <w:r w:rsidRPr="007E25D2">
        <w:rPr>
          <w:rFonts w:ascii="Calibri" w:hAnsi="Calibri" w:cs="Arial"/>
          <w:color w:val="000000"/>
          <w:sz w:val="23"/>
          <w:szCs w:val="23"/>
        </w:rPr>
        <w:t>Programme</w:t>
      </w:r>
      <w:proofErr w:type="spellEnd"/>
      <w:r w:rsidRPr="007E25D2">
        <w:rPr>
          <w:rFonts w:ascii="Calibri" w:hAnsi="Calibri" w:cs="Arial"/>
          <w:color w:val="000000"/>
          <w:sz w:val="23"/>
          <w:szCs w:val="23"/>
        </w:rPr>
        <w:t xml:space="preserve"> On "Official Statistics</w:t>
      </w:r>
      <w:proofErr w:type="gramStart"/>
      <w:r w:rsidRPr="007E25D2">
        <w:rPr>
          <w:rFonts w:ascii="Calibri" w:hAnsi="Calibri" w:cs="Arial"/>
          <w:color w:val="000000"/>
          <w:sz w:val="23"/>
          <w:szCs w:val="23"/>
        </w:rPr>
        <w:t>”</w:t>
      </w:r>
      <w:r w:rsidR="00A0290D" w:rsidRPr="007E25D2">
        <w:rPr>
          <w:rFonts w:ascii="Calibri" w:hAnsi="Calibri" w:cs="Arial"/>
          <w:color w:val="000000"/>
          <w:sz w:val="23"/>
          <w:szCs w:val="23"/>
        </w:rPr>
        <w:t xml:space="preserve"> </w:t>
      </w:r>
      <w:r w:rsidRPr="007E25D2">
        <w:rPr>
          <w:rFonts w:ascii="Calibri" w:hAnsi="Calibri" w:cs="Arial"/>
          <w:color w:val="000000"/>
          <w:sz w:val="23"/>
          <w:szCs w:val="23"/>
        </w:rPr>
        <w:t xml:space="preserve"> held</w:t>
      </w:r>
      <w:proofErr w:type="gramEnd"/>
      <w:r w:rsidRPr="007E25D2">
        <w:rPr>
          <w:rFonts w:ascii="Calibri" w:hAnsi="Calibri" w:cs="Arial"/>
          <w:color w:val="000000"/>
          <w:sz w:val="23"/>
          <w:szCs w:val="23"/>
        </w:rPr>
        <w:t xml:space="preserve"> on 21 to 25 July 2014</w:t>
      </w:r>
      <w:r w:rsidR="00BB3C7F" w:rsidRPr="007E25D2">
        <w:rPr>
          <w:rFonts w:ascii="Calibri" w:hAnsi="Calibri" w:cs="Arial"/>
          <w:color w:val="000000"/>
          <w:sz w:val="23"/>
          <w:szCs w:val="23"/>
        </w:rPr>
        <w:t xml:space="preserve"> in Greater Noida Delhi</w:t>
      </w:r>
      <w:r w:rsidRPr="007E25D2">
        <w:rPr>
          <w:rFonts w:ascii="Calibri" w:hAnsi="Calibri" w:cs="Arial"/>
          <w:color w:val="000000"/>
          <w:sz w:val="23"/>
          <w:szCs w:val="23"/>
        </w:rPr>
        <w:t>.</w:t>
      </w:r>
    </w:p>
    <w:p w:rsidR="00CE4EFB" w:rsidRPr="007E25D2" w:rsidRDefault="00C03FD2" w:rsidP="007E25D2">
      <w:pPr>
        <w:pStyle w:val="NormalWeb"/>
        <w:numPr>
          <w:ilvl w:val="0"/>
          <w:numId w:val="2"/>
        </w:numPr>
        <w:spacing w:before="0" w:after="0"/>
        <w:textAlignment w:val="baseline"/>
        <w:rPr>
          <w:rFonts w:ascii="Calibri" w:hAnsi="Calibri" w:cs="Arial"/>
          <w:color w:val="000000"/>
          <w:sz w:val="23"/>
          <w:szCs w:val="23"/>
        </w:rPr>
      </w:pPr>
      <w:r w:rsidRPr="00C03FD2">
        <w:rPr>
          <w:rFonts w:ascii="Calibri" w:hAnsi="Calibri" w:cs="Arial"/>
          <w:color w:val="000000"/>
          <w:sz w:val="23"/>
          <w:szCs w:val="23"/>
        </w:rPr>
        <w:t>Participated in A One Day Workshop Organized by School of Statistics D.A.V.V., Indore &amp; sponsored by NASA under MOSPI, NOIDA.</w:t>
      </w:r>
    </w:p>
    <w:p w:rsidR="00CE4EFB" w:rsidRDefault="00C03FD2" w:rsidP="007E25D2">
      <w:pPr>
        <w:pStyle w:val="NormalWeb"/>
        <w:numPr>
          <w:ilvl w:val="0"/>
          <w:numId w:val="2"/>
        </w:numPr>
        <w:spacing w:before="0" w:after="0"/>
        <w:textAlignment w:val="baseline"/>
        <w:rPr>
          <w:rFonts w:ascii="Calibri" w:hAnsi="Calibri" w:cs="Arial"/>
          <w:color w:val="000000"/>
          <w:sz w:val="23"/>
          <w:szCs w:val="23"/>
        </w:rPr>
      </w:pPr>
      <w:r>
        <w:rPr>
          <w:rFonts w:ascii="Calibri" w:hAnsi="Calibri" w:cs="Arial"/>
          <w:color w:val="000000"/>
          <w:sz w:val="23"/>
          <w:szCs w:val="23"/>
        </w:rPr>
        <w:t>Participated in A Three Days Workshop On Applications of SPSS Organized by School of Statistics and Future Studies Department D.A.V.V. Indore</w:t>
      </w:r>
    </w:p>
    <w:p w:rsidR="00CE4EFB" w:rsidRDefault="00C03FD2" w:rsidP="007E25D2">
      <w:pPr>
        <w:pStyle w:val="NormalWeb"/>
        <w:numPr>
          <w:ilvl w:val="0"/>
          <w:numId w:val="2"/>
        </w:numPr>
        <w:spacing w:before="0" w:after="0"/>
        <w:textAlignment w:val="baseline"/>
        <w:rPr>
          <w:rFonts w:ascii="Calibri" w:hAnsi="Calibri" w:cs="Arial"/>
          <w:color w:val="000000"/>
          <w:sz w:val="23"/>
          <w:szCs w:val="23"/>
        </w:rPr>
      </w:pPr>
      <w:r>
        <w:rPr>
          <w:rFonts w:ascii="Calibri" w:hAnsi="Calibri" w:cs="Arial"/>
          <w:color w:val="000000"/>
          <w:sz w:val="23"/>
          <w:szCs w:val="23"/>
        </w:rPr>
        <w:t xml:space="preserve">Diploma in Hardware &amp; Networking from Central </w:t>
      </w:r>
      <w:proofErr w:type="spellStart"/>
      <w:r>
        <w:rPr>
          <w:rFonts w:ascii="Calibri" w:hAnsi="Calibri" w:cs="Arial"/>
          <w:color w:val="000000"/>
          <w:sz w:val="23"/>
          <w:szCs w:val="23"/>
        </w:rPr>
        <w:t>Manav</w:t>
      </w:r>
      <w:proofErr w:type="spellEnd"/>
      <w:r>
        <w:rPr>
          <w:rFonts w:ascii="Calibri" w:hAnsi="Calibri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Arial"/>
          <w:color w:val="000000"/>
          <w:sz w:val="23"/>
          <w:szCs w:val="23"/>
        </w:rPr>
        <w:t>Shiksha</w:t>
      </w:r>
      <w:proofErr w:type="spellEnd"/>
      <w:r>
        <w:rPr>
          <w:rFonts w:ascii="Calibri" w:hAnsi="Calibri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Arial"/>
          <w:color w:val="000000"/>
          <w:sz w:val="23"/>
          <w:szCs w:val="23"/>
        </w:rPr>
        <w:t>Unnat</w:t>
      </w:r>
      <w:proofErr w:type="spellEnd"/>
      <w:r>
        <w:rPr>
          <w:rFonts w:ascii="Calibri" w:hAnsi="Calibri" w:cs="Arial"/>
          <w:color w:val="000000"/>
          <w:sz w:val="23"/>
          <w:szCs w:val="23"/>
        </w:rPr>
        <w:t xml:space="preserve"> Sans than Indore </w:t>
      </w:r>
    </w:p>
    <w:p w:rsidR="00CE4EFB" w:rsidRPr="007E25D2" w:rsidRDefault="00C03FD2" w:rsidP="007E25D2">
      <w:pPr>
        <w:pStyle w:val="NormalWeb"/>
        <w:numPr>
          <w:ilvl w:val="0"/>
          <w:numId w:val="2"/>
        </w:numPr>
        <w:spacing w:before="0" w:after="0"/>
        <w:textAlignment w:val="baseline"/>
        <w:rPr>
          <w:rFonts w:ascii="Calibri" w:hAnsi="Calibri" w:cs="Arial"/>
          <w:color w:val="000000"/>
          <w:sz w:val="23"/>
          <w:szCs w:val="23"/>
        </w:rPr>
      </w:pPr>
      <w:r>
        <w:rPr>
          <w:rFonts w:ascii="Calibri" w:hAnsi="Calibri" w:cs="Arial"/>
          <w:color w:val="000000"/>
          <w:sz w:val="23"/>
          <w:szCs w:val="23"/>
        </w:rPr>
        <w:t xml:space="preserve">Diploma in Computer Application from </w:t>
      </w:r>
      <w:proofErr w:type="spellStart"/>
      <w:r>
        <w:rPr>
          <w:rFonts w:ascii="Calibri" w:hAnsi="Calibri" w:cs="Arial"/>
          <w:color w:val="000000"/>
          <w:sz w:val="23"/>
          <w:szCs w:val="23"/>
        </w:rPr>
        <w:t>Bhoj</w:t>
      </w:r>
      <w:proofErr w:type="spellEnd"/>
      <w:r>
        <w:rPr>
          <w:rFonts w:ascii="Calibri" w:hAnsi="Calibri" w:cs="Arial"/>
          <w:color w:val="000000"/>
          <w:sz w:val="23"/>
          <w:szCs w:val="23"/>
        </w:rPr>
        <w:t xml:space="preserve"> University</w:t>
      </w:r>
      <w:r w:rsidRPr="007E25D2">
        <w:rPr>
          <w:rFonts w:ascii="Calibri" w:hAnsi="Calibri" w:cs="Arial"/>
          <w:color w:val="000000"/>
          <w:sz w:val="23"/>
          <w:szCs w:val="23"/>
        </w:rPr>
        <w:t>.</w:t>
      </w:r>
    </w:p>
    <w:p w:rsidR="00314B9D" w:rsidRDefault="00314B9D" w:rsidP="00314B9D">
      <w:pPr>
        <w:pStyle w:val="NormalWeb"/>
        <w:spacing w:before="0" w:after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314B9D" w:rsidRDefault="00314B9D" w:rsidP="00314B9D">
      <w:pPr>
        <w:pStyle w:val="NormalWeb"/>
        <w:spacing w:before="0" w:after="0"/>
        <w:textAlignment w:val="baseline"/>
        <w:rPr>
          <w:rFonts w:ascii="Calibri" w:hAnsi="Calibri" w:cs="Calibri"/>
          <w:b/>
          <w:bCs/>
          <w:color w:val="000000"/>
          <w:sz w:val="29"/>
          <w:szCs w:val="29"/>
        </w:rPr>
      </w:pPr>
      <w:r>
        <w:rPr>
          <w:rFonts w:ascii="Calibri" w:hAnsi="Calibri" w:cs="Calibri"/>
          <w:b/>
          <w:bCs/>
          <w:color w:val="000000"/>
          <w:sz w:val="29"/>
          <w:szCs w:val="29"/>
        </w:rPr>
        <w:t>Experience:-</w:t>
      </w:r>
    </w:p>
    <w:p w:rsidR="00241101" w:rsidRDefault="00C5150A" w:rsidP="004F21A5">
      <w:pPr>
        <w:pStyle w:val="NormalWeb"/>
        <w:numPr>
          <w:ilvl w:val="0"/>
          <w:numId w:val="8"/>
        </w:numPr>
        <w:spacing w:before="0" w:after="200"/>
        <w:rPr>
          <w:rFonts w:ascii="Calibri" w:hAnsi="Calibri" w:cs="Calibri"/>
          <w:b/>
          <w:bCs/>
          <w:color w:val="000000"/>
          <w:sz w:val="29"/>
          <w:szCs w:val="29"/>
        </w:rPr>
      </w:pPr>
      <w:r>
        <w:rPr>
          <w:rFonts w:ascii="Calibri" w:hAnsi="Calibri" w:cs="Arial"/>
          <w:color w:val="000000"/>
          <w:sz w:val="23"/>
          <w:szCs w:val="23"/>
        </w:rPr>
        <w:t>Currently working in NICT Technolog</w:t>
      </w:r>
      <w:bookmarkStart w:id="0" w:name="_GoBack"/>
      <w:bookmarkEnd w:id="0"/>
      <w:r>
        <w:rPr>
          <w:rFonts w:ascii="Calibri" w:hAnsi="Calibri" w:cs="Arial"/>
          <w:color w:val="000000"/>
          <w:sz w:val="23"/>
          <w:szCs w:val="23"/>
        </w:rPr>
        <w:t>ies Pvt. Ltd. As a Project Coordinator since 2016.</w:t>
      </w:r>
    </w:p>
    <w:p w:rsidR="00CE4EFB" w:rsidRDefault="00C03FD2">
      <w:pPr>
        <w:pStyle w:val="NormalWeb"/>
        <w:spacing w:before="0" w:after="200"/>
        <w:rPr>
          <w:rFonts w:ascii="Calibri" w:hAnsi="Calibri" w:cs="Arial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9"/>
          <w:szCs w:val="29"/>
        </w:rPr>
        <w:t>COMPUTER PROFICIENCY:-</w:t>
      </w:r>
    </w:p>
    <w:p w:rsidR="00CE4EFB" w:rsidRDefault="00C03FD2">
      <w:pPr>
        <w:pStyle w:val="NormalWeb"/>
        <w:numPr>
          <w:ilvl w:val="0"/>
          <w:numId w:val="5"/>
        </w:numPr>
        <w:spacing w:before="0" w:after="0"/>
        <w:textAlignment w:val="baseline"/>
        <w:rPr>
          <w:rFonts w:ascii="Calibri" w:hAnsi="Calibri" w:cs="Arial"/>
          <w:color w:val="000000"/>
          <w:sz w:val="23"/>
          <w:szCs w:val="23"/>
        </w:rPr>
      </w:pPr>
      <w:r>
        <w:rPr>
          <w:rFonts w:ascii="Calibri" w:hAnsi="Calibri" w:cs="Arial"/>
          <w:color w:val="000000"/>
          <w:sz w:val="23"/>
          <w:szCs w:val="23"/>
        </w:rPr>
        <w:t>MS Office – knowledge of all application (Word, Excel, PowerPoint)</w:t>
      </w:r>
    </w:p>
    <w:p w:rsidR="00CE4EFB" w:rsidRDefault="00C03FD2">
      <w:pPr>
        <w:pStyle w:val="NormalWeb"/>
        <w:numPr>
          <w:ilvl w:val="0"/>
          <w:numId w:val="4"/>
        </w:numPr>
        <w:spacing w:before="0" w:after="0"/>
        <w:textAlignment w:val="baseline"/>
        <w:rPr>
          <w:rFonts w:ascii="Calibri" w:hAnsi="Calibri" w:cs="Arial"/>
          <w:color w:val="000000"/>
          <w:sz w:val="23"/>
          <w:szCs w:val="23"/>
        </w:rPr>
      </w:pPr>
      <w:r>
        <w:rPr>
          <w:rFonts w:ascii="Calibri" w:hAnsi="Calibri" w:cs="Arial"/>
          <w:color w:val="000000"/>
          <w:sz w:val="23"/>
          <w:szCs w:val="23"/>
        </w:rPr>
        <w:t>Hindi &amp; English Typing</w:t>
      </w:r>
    </w:p>
    <w:p w:rsidR="00CE4EFB" w:rsidRPr="003F5F6A" w:rsidRDefault="00C03FD2" w:rsidP="003F5F6A">
      <w:pPr>
        <w:pStyle w:val="NormalWeb"/>
        <w:numPr>
          <w:ilvl w:val="0"/>
          <w:numId w:val="4"/>
        </w:numPr>
        <w:spacing w:before="0" w:after="0"/>
        <w:textAlignment w:val="baseline"/>
      </w:pPr>
      <w:r>
        <w:rPr>
          <w:rFonts w:ascii="Calibri" w:hAnsi="Calibri" w:cs="Arial"/>
          <w:color w:val="000000"/>
          <w:sz w:val="23"/>
          <w:szCs w:val="23"/>
        </w:rPr>
        <w:t>Internet &amp; E-mail proficiency</w:t>
      </w:r>
    </w:p>
    <w:p w:rsidR="00CE4EFB" w:rsidRDefault="00CE4EFB"/>
    <w:p w:rsidR="00CE4EFB" w:rsidRDefault="00C03FD2">
      <w:pPr>
        <w:pStyle w:val="NormalWeb"/>
        <w:spacing w:before="0" w:after="20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Hard Working, Energetic with positive attitude and ability, Good Communication &amp; Good command on Math’s &amp; Statistics subject</w:t>
      </w:r>
    </w:p>
    <w:p w:rsidR="00CE4EFB" w:rsidRPr="00BB3C7F" w:rsidRDefault="00BB3C7F">
      <w:pPr>
        <w:pStyle w:val="NormalWeb"/>
        <w:spacing w:before="0" w:after="20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9"/>
          <w:szCs w:val="29"/>
        </w:rPr>
        <w:t xml:space="preserve">Software </w:t>
      </w:r>
      <w:r w:rsidR="00314B9D">
        <w:rPr>
          <w:rFonts w:ascii="Calibri" w:hAnsi="Calibri" w:cs="Calibri"/>
          <w:b/>
          <w:bCs/>
          <w:color w:val="000000"/>
          <w:sz w:val="29"/>
          <w:szCs w:val="29"/>
        </w:rPr>
        <w:t>Packages</w:t>
      </w:r>
      <w:proofErr w:type="gramStart"/>
      <w:r>
        <w:rPr>
          <w:rFonts w:ascii="Calibri" w:hAnsi="Calibri" w:cs="Calibri"/>
          <w:b/>
          <w:bCs/>
          <w:color w:val="000000"/>
          <w:sz w:val="29"/>
          <w:szCs w:val="29"/>
        </w:rPr>
        <w:t>:-</w:t>
      </w:r>
      <w:proofErr w:type="gramEnd"/>
      <w:r>
        <w:rPr>
          <w:rFonts w:ascii="Calibri" w:hAnsi="Calibri" w:cs="Calibri"/>
          <w:b/>
          <w:bCs/>
          <w:color w:val="000000"/>
          <w:sz w:val="29"/>
          <w:szCs w:val="29"/>
        </w:rPr>
        <w:t xml:space="preserve"> </w:t>
      </w:r>
      <w:r w:rsidR="00126675">
        <w:rPr>
          <w:rFonts w:ascii="Calibri" w:hAnsi="Calibri" w:cs="Calibri"/>
          <w:bCs/>
          <w:color w:val="000000"/>
          <w:sz w:val="22"/>
          <w:szCs w:val="22"/>
        </w:rPr>
        <w:t>SPSS</w:t>
      </w:r>
      <w:r w:rsidRPr="00BB3C7F">
        <w:rPr>
          <w:rFonts w:ascii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Pr="00BB3C7F">
        <w:rPr>
          <w:rFonts w:ascii="Calibri" w:hAnsi="Calibri" w:cs="Calibri"/>
          <w:bCs/>
          <w:color w:val="000000"/>
          <w:sz w:val="22"/>
          <w:szCs w:val="22"/>
        </w:rPr>
        <w:t>Num</w:t>
      </w:r>
      <w:proofErr w:type="spellEnd"/>
      <w:r w:rsidRPr="00BB3C7F">
        <w:rPr>
          <w:rFonts w:ascii="Calibri" w:hAnsi="Calibri" w:cs="Calibri"/>
          <w:bCs/>
          <w:color w:val="000000"/>
          <w:sz w:val="22"/>
          <w:szCs w:val="22"/>
        </w:rPr>
        <w:t xml:space="preserve">-XL, Good Command Over </w:t>
      </w:r>
      <w:proofErr w:type="spellStart"/>
      <w:r w:rsidRPr="00BB3C7F">
        <w:rPr>
          <w:rFonts w:ascii="Calibri" w:hAnsi="Calibri" w:cs="Calibri"/>
          <w:bCs/>
          <w:color w:val="000000"/>
          <w:sz w:val="22"/>
          <w:szCs w:val="22"/>
        </w:rPr>
        <w:t>Ms</w:t>
      </w:r>
      <w:proofErr w:type="spellEnd"/>
      <w:r w:rsidRPr="00BB3C7F">
        <w:rPr>
          <w:rFonts w:ascii="Calibri" w:hAnsi="Calibri" w:cs="Calibri"/>
          <w:bCs/>
          <w:color w:val="000000"/>
          <w:sz w:val="22"/>
          <w:szCs w:val="22"/>
        </w:rPr>
        <w:t xml:space="preserve">-Excel Tools With Other </w:t>
      </w:r>
      <w:proofErr w:type="spellStart"/>
      <w:r w:rsidRPr="00BB3C7F">
        <w:rPr>
          <w:rFonts w:ascii="Calibri" w:hAnsi="Calibri" w:cs="Calibri"/>
          <w:bCs/>
          <w:color w:val="000000"/>
          <w:sz w:val="22"/>
          <w:szCs w:val="22"/>
        </w:rPr>
        <w:t>Ms</w:t>
      </w:r>
      <w:proofErr w:type="spellEnd"/>
      <w:r w:rsidRPr="00BB3C7F">
        <w:rPr>
          <w:rFonts w:ascii="Calibri" w:hAnsi="Calibri" w:cs="Calibri"/>
          <w:bCs/>
          <w:color w:val="000000"/>
          <w:sz w:val="22"/>
          <w:szCs w:val="22"/>
        </w:rPr>
        <w:t>-Office Software (Word, Power-Point)</w:t>
      </w:r>
      <w:r w:rsidR="00314B9D">
        <w:rPr>
          <w:rFonts w:ascii="Calibri" w:hAnsi="Calibri" w:cs="Arial"/>
          <w:color w:val="000000"/>
          <w:sz w:val="22"/>
          <w:szCs w:val="22"/>
        </w:rPr>
        <w:t>.</w:t>
      </w:r>
    </w:p>
    <w:p w:rsidR="004F21A5" w:rsidRDefault="004F21A5">
      <w:pPr>
        <w:pStyle w:val="NormalWeb"/>
        <w:spacing w:before="0" w:after="200"/>
        <w:rPr>
          <w:rFonts w:ascii="Calibri" w:hAnsi="Calibri" w:cs="Calibri"/>
          <w:b/>
          <w:bCs/>
          <w:color w:val="000000"/>
          <w:sz w:val="29"/>
          <w:szCs w:val="29"/>
        </w:rPr>
      </w:pPr>
    </w:p>
    <w:p w:rsidR="004F21A5" w:rsidRDefault="004F21A5">
      <w:pPr>
        <w:pStyle w:val="NormalWeb"/>
        <w:spacing w:before="0" w:after="200"/>
        <w:rPr>
          <w:rFonts w:ascii="Calibri" w:hAnsi="Calibri" w:cs="Calibri"/>
          <w:b/>
          <w:bCs/>
          <w:color w:val="000000"/>
          <w:sz w:val="29"/>
          <w:szCs w:val="29"/>
        </w:rPr>
      </w:pPr>
    </w:p>
    <w:p w:rsidR="00CE4EFB" w:rsidRDefault="00C03FD2">
      <w:pPr>
        <w:pStyle w:val="NormalWeb"/>
        <w:spacing w:before="0" w:after="20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9"/>
          <w:szCs w:val="29"/>
        </w:rPr>
        <w:t>PERSONAL INFORMATION:-</w:t>
      </w:r>
    </w:p>
    <w:p w:rsidR="00CE4EFB" w:rsidRDefault="00C03FD2">
      <w:pPr>
        <w:pStyle w:val="NormalWeb"/>
        <w:spacing w:before="0" w:after="20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Date </w:t>
      </w:r>
      <w:proofErr w:type="gramStart"/>
      <w:r>
        <w:rPr>
          <w:rFonts w:ascii="Calibri" w:hAnsi="Calibri" w:cs="Calibri"/>
          <w:color w:val="000000"/>
          <w:sz w:val="23"/>
          <w:szCs w:val="23"/>
        </w:rPr>
        <w:t>Of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 xml:space="preserve"> Birth         </w:t>
      </w:r>
      <w:r>
        <w:rPr>
          <w:rFonts w:ascii="Calibri" w:hAnsi="Calibri" w:cs="Calibri"/>
          <w:color w:val="000000"/>
          <w:sz w:val="23"/>
          <w:szCs w:val="23"/>
        </w:rPr>
        <w:tab/>
        <w:t>: -    4</w:t>
      </w:r>
      <w:r>
        <w:rPr>
          <w:rFonts w:ascii="Calibri" w:hAnsi="Calibri" w:cs="Calibri"/>
          <w:color w:val="000000"/>
          <w:sz w:val="14"/>
          <w:szCs w:val="14"/>
          <w:vertAlign w:val="superscript"/>
        </w:rPr>
        <w:t>th</w:t>
      </w:r>
      <w:r>
        <w:rPr>
          <w:rFonts w:ascii="Calibri" w:hAnsi="Calibri" w:cs="Calibri"/>
          <w:color w:val="000000"/>
          <w:sz w:val="23"/>
          <w:szCs w:val="23"/>
        </w:rPr>
        <w:t xml:space="preserve"> April 1990</w:t>
      </w:r>
    </w:p>
    <w:p w:rsidR="00CE4EFB" w:rsidRDefault="00C03FD2">
      <w:pPr>
        <w:pStyle w:val="NormalWeb"/>
        <w:spacing w:before="0" w:after="20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Father’s Name</w:t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  <w:t xml:space="preserve">: -   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Shri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Ramsewak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Sunhare</w:t>
      </w:r>
      <w:proofErr w:type="spellEnd"/>
    </w:p>
    <w:p w:rsidR="00CE4EFB" w:rsidRDefault="00C03FD2">
      <w:pPr>
        <w:pStyle w:val="NormalWeb"/>
        <w:spacing w:before="0" w:after="20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Mother’s Name</w:t>
      </w:r>
      <w:r>
        <w:rPr>
          <w:rFonts w:ascii="Calibri" w:hAnsi="Calibri" w:cs="Calibri"/>
          <w:color w:val="000000"/>
          <w:sz w:val="23"/>
          <w:szCs w:val="23"/>
        </w:rPr>
        <w:tab/>
        <w:t xml:space="preserve">: -    Smt.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Meena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Sunhare</w:t>
      </w:r>
      <w:proofErr w:type="spellEnd"/>
    </w:p>
    <w:p w:rsidR="00CE4EFB" w:rsidRDefault="00C03FD2">
      <w:pPr>
        <w:pStyle w:val="NormalWeb"/>
        <w:spacing w:before="0" w:after="20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Language Known</w:t>
      </w:r>
      <w:r>
        <w:rPr>
          <w:rFonts w:ascii="Calibri" w:hAnsi="Calibri" w:cs="Calibri"/>
          <w:color w:val="000000"/>
          <w:sz w:val="23"/>
          <w:szCs w:val="23"/>
        </w:rPr>
        <w:tab/>
        <w:t>: -    Hindi &amp; English</w:t>
      </w:r>
    </w:p>
    <w:p w:rsidR="00CE4EFB" w:rsidRDefault="00C03FD2">
      <w:pPr>
        <w:pStyle w:val="NormalWeb"/>
        <w:spacing w:before="0" w:after="20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Nationality</w:t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  <w:t>: -    Indian</w:t>
      </w:r>
    </w:p>
    <w:p w:rsidR="00CE4EFB" w:rsidRDefault="00C03FD2">
      <w:pPr>
        <w:pStyle w:val="NormalWeb"/>
        <w:spacing w:before="0" w:after="20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Religion</w:t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  <w:t>: -    Hindu</w:t>
      </w:r>
    </w:p>
    <w:p w:rsidR="00CE4EFB" w:rsidRDefault="00C03FD2">
      <w:pPr>
        <w:pStyle w:val="NormalWeb"/>
        <w:spacing w:before="0" w:after="20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Hobbies</w:t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  <w:t>: -    Listening Music &amp; Reading</w:t>
      </w:r>
    </w:p>
    <w:p w:rsidR="00CE4EFB" w:rsidRDefault="00C03FD2">
      <w:pPr>
        <w:pStyle w:val="NormalWeb"/>
        <w:spacing w:before="0" w:after="20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Permanent Address</w:t>
      </w:r>
      <w:r>
        <w:rPr>
          <w:rFonts w:ascii="Calibri" w:hAnsi="Calibri" w:cs="Calibri"/>
          <w:color w:val="000000"/>
          <w:sz w:val="23"/>
          <w:szCs w:val="23"/>
        </w:rPr>
        <w:tab/>
        <w:t>: -     664-Shilnath Camp Indore (M.P.)</w:t>
      </w:r>
    </w:p>
    <w:p w:rsidR="00CE4EFB" w:rsidRDefault="00C03FD2">
      <w:pPr>
        <w:pStyle w:val="NormalWeb"/>
        <w:spacing w:before="0" w:after="200"/>
      </w:pPr>
      <w:proofErr w:type="gramStart"/>
      <w:r>
        <w:rPr>
          <w:rFonts w:ascii="Calibri" w:hAnsi="Calibri" w:cs="Calibri"/>
          <w:color w:val="000000"/>
          <w:sz w:val="23"/>
          <w:szCs w:val="23"/>
        </w:rPr>
        <w:t>Mobile No.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  <w:t>: -    8871534239</w:t>
      </w:r>
    </w:p>
    <w:p w:rsidR="00CE4EFB" w:rsidRDefault="00CE4EFB"/>
    <w:p w:rsidR="00CE4EFB" w:rsidRDefault="00C03FD2">
      <w:pPr>
        <w:pStyle w:val="NormalWeb"/>
        <w:spacing w:before="0" w:after="20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9"/>
          <w:szCs w:val="29"/>
        </w:rPr>
        <w:t>DECLARATION:-</w:t>
      </w:r>
    </w:p>
    <w:p w:rsidR="00CE4EFB" w:rsidRDefault="00C03FD2">
      <w:pPr>
        <w:pStyle w:val="NormalWeb"/>
        <w:spacing w:before="0" w:after="200"/>
      </w:pPr>
      <w:r>
        <w:rPr>
          <w:rFonts w:ascii="Calibri" w:hAnsi="Calibri" w:cs="Calibri"/>
          <w:color w:val="000000"/>
          <w:sz w:val="23"/>
          <w:szCs w:val="23"/>
        </w:rPr>
        <w:t>I hereby declare that all the information mentioned above is true and correct to the best of my knowledge.</w:t>
      </w:r>
    </w:p>
    <w:p w:rsidR="00CE4EFB" w:rsidRDefault="00CE4EFB"/>
    <w:p w:rsidR="00CE4EFB" w:rsidRDefault="00C03FD2">
      <w:pPr>
        <w:pStyle w:val="NormalWeb"/>
        <w:spacing w:before="0" w:after="20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Date:                  </w:t>
      </w:r>
    </w:p>
    <w:p w:rsidR="00CE4EFB" w:rsidRDefault="00C03FD2">
      <w:pPr>
        <w:tabs>
          <w:tab w:val="left" w:pos="1620"/>
        </w:tabs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Place:                   </w:t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</w:r>
      <w:r>
        <w:rPr>
          <w:rFonts w:ascii="Calibri" w:hAnsi="Calibri" w:cs="Calibri"/>
          <w:color w:val="000000"/>
          <w:sz w:val="23"/>
          <w:szCs w:val="23"/>
        </w:rPr>
        <w:tab/>
        <w:t>(HEMANT SUNHARE)</w:t>
      </w:r>
    </w:p>
    <w:p w:rsidR="00C03FD2" w:rsidRDefault="00C03FD2">
      <w:pPr>
        <w:tabs>
          <w:tab w:val="left" w:pos="1620"/>
        </w:tabs>
        <w:rPr>
          <w:rFonts w:ascii="Calibri" w:hAnsi="Calibri" w:cs="Calibri"/>
          <w:color w:val="000000"/>
          <w:sz w:val="23"/>
          <w:szCs w:val="23"/>
        </w:rPr>
      </w:pPr>
    </w:p>
    <w:p w:rsidR="00C03FD2" w:rsidRDefault="00C03FD2">
      <w:pPr>
        <w:tabs>
          <w:tab w:val="left" w:pos="1620"/>
        </w:tabs>
        <w:rPr>
          <w:rFonts w:ascii="Calibri" w:hAnsi="Calibri" w:cs="Calibri"/>
          <w:color w:val="000000"/>
          <w:sz w:val="23"/>
          <w:szCs w:val="23"/>
        </w:rPr>
      </w:pPr>
    </w:p>
    <w:p w:rsidR="00C03FD2" w:rsidRDefault="00C03FD2">
      <w:pPr>
        <w:tabs>
          <w:tab w:val="left" w:pos="1620"/>
        </w:tabs>
        <w:rPr>
          <w:rFonts w:ascii="Calibri" w:hAnsi="Calibri" w:cs="Calibri"/>
          <w:color w:val="000000"/>
          <w:sz w:val="23"/>
          <w:szCs w:val="23"/>
        </w:rPr>
      </w:pPr>
    </w:p>
    <w:p w:rsidR="00C03FD2" w:rsidRDefault="00C03FD2">
      <w:pPr>
        <w:tabs>
          <w:tab w:val="left" w:pos="1620"/>
        </w:tabs>
        <w:rPr>
          <w:rFonts w:ascii="Calibri" w:hAnsi="Calibri" w:cs="Calibri"/>
          <w:color w:val="000000"/>
          <w:sz w:val="23"/>
          <w:szCs w:val="23"/>
        </w:rPr>
      </w:pPr>
    </w:p>
    <w:p w:rsidR="00C03FD2" w:rsidRDefault="00C03FD2">
      <w:pPr>
        <w:tabs>
          <w:tab w:val="left" w:pos="1620"/>
        </w:tabs>
        <w:rPr>
          <w:rFonts w:ascii="Calibri" w:hAnsi="Calibri" w:cs="Calibri"/>
          <w:color w:val="000000"/>
          <w:sz w:val="23"/>
          <w:szCs w:val="23"/>
        </w:rPr>
      </w:pPr>
    </w:p>
    <w:sectPr w:rsidR="00C03FD2" w:rsidSect="00241101">
      <w:pgSz w:w="12240" w:h="15840"/>
      <w:pgMar w:top="180" w:right="1800" w:bottom="36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62911739"/>
    <w:multiLevelType w:val="hybridMultilevel"/>
    <w:tmpl w:val="5966F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A22C57"/>
    <w:multiLevelType w:val="hybridMultilevel"/>
    <w:tmpl w:val="68E4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D11C4"/>
    <w:multiLevelType w:val="hybridMultilevel"/>
    <w:tmpl w:val="A432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C03FD2"/>
    <w:rsid w:val="000F2C4C"/>
    <w:rsid w:val="00126675"/>
    <w:rsid w:val="001A3B68"/>
    <w:rsid w:val="001C420B"/>
    <w:rsid w:val="001E4976"/>
    <w:rsid w:val="00241101"/>
    <w:rsid w:val="0024329D"/>
    <w:rsid w:val="00246458"/>
    <w:rsid w:val="002A0351"/>
    <w:rsid w:val="002C1B7E"/>
    <w:rsid w:val="00314B9D"/>
    <w:rsid w:val="0033205A"/>
    <w:rsid w:val="003F5F6A"/>
    <w:rsid w:val="004859A4"/>
    <w:rsid w:val="0049324D"/>
    <w:rsid w:val="004C26B2"/>
    <w:rsid w:val="004F21A5"/>
    <w:rsid w:val="00525B5E"/>
    <w:rsid w:val="00537375"/>
    <w:rsid w:val="00552D60"/>
    <w:rsid w:val="005825D1"/>
    <w:rsid w:val="005B74DF"/>
    <w:rsid w:val="005F5272"/>
    <w:rsid w:val="0062153D"/>
    <w:rsid w:val="0062430F"/>
    <w:rsid w:val="006573AC"/>
    <w:rsid w:val="006B5884"/>
    <w:rsid w:val="006C27BB"/>
    <w:rsid w:val="00792019"/>
    <w:rsid w:val="007B7DDB"/>
    <w:rsid w:val="007E25D2"/>
    <w:rsid w:val="00803CA4"/>
    <w:rsid w:val="00862DA8"/>
    <w:rsid w:val="00887D44"/>
    <w:rsid w:val="008C6D2C"/>
    <w:rsid w:val="008F41D5"/>
    <w:rsid w:val="009C3AFE"/>
    <w:rsid w:val="00A0290D"/>
    <w:rsid w:val="00A20497"/>
    <w:rsid w:val="00AA597C"/>
    <w:rsid w:val="00BA490C"/>
    <w:rsid w:val="00BB3C7F"/>
    <w:rsid w:val="00C03FD2"/>
    <w:rsid w:val="00C5150A"/>
    <w:rsid w:val="00C64A6A"/>
    <w:rsid w:val="00CD1CAF"/>
    <w:rsid w:val="00CE4EFB"/>
    <w:rsid w:val="00CE6350"/>
    <w:rsid w:val="00DA2F90"/>
    <w:rsid w:val="00E31040"/>
    <w:rsid w:val="00E5596D"/>
    <w:rsid w:val="00EB6794"/>
    <w:rsid w:val="00F0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FB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CE4EFB"/>
    <w:pPr>
      <w:tabs>
        <w:tab w:val="num" w:pos="432"/>
      </w:tabs>
      <w:spacing w:before="280" w:after="280"/>
      <w:ind w:left="432" w:hanging="432"/>
      <w:outlineLvl w:val="0"/>
    </w:pPr>
    <w:rPr>
      <w:b/>
      <w:bCs/>
      <w:kern w:val="1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E4EFB"/>
    <w:rPr>
      <w:rFonts w:ascii="Symbol" w:hAnsi="Symbol" w:cs="Symbol" w:hint="default"/>
      <w:sz w:val="20"/>
    </w:rPr>
  </w:style>
  <w:style w:type="character" w:customStyle="1" w:styleId="WW8Num1z1">
    <w:name w:val="WW8Num1z1"/>
    <w:rsid w:val="00CE4EFB"/>
    <w:rPr>
      <w:rFonts w:ascii="Courier New" w:hAnsi="Courier New" w:cs="Courier New" w:hint="default"/>
      <w:sz w:val="20"/>
    </w:rPr>
  </w:style>
  <w:style w:type="character" w:customStyle="1" w:styleId="WW8Num1z2">
    <w:name w:val="WW8Num1z2"/>
    <w:rsid w:val="00CE4EFB"/>
    <w:rPr>
      <w:rFonts w:ascii="Wingdings" w:hAnsi="Wingdings" w:cs="Wingdings" w:hint="default"/>
      <w:sz w:val="20"/>
    </w:rPr>
  </w:style>
  <w:style w:type="character" w:customStyle="1" w:styleId="WW8Num2z0">
    <w:name w:val="WW8Num2z0"/>
    <w:rsid w:val="00CE4EFB"/>
    <w:rPr>
      <w:rFonts w:ascii="Symbol" w:hAnsi="Symbol" w:cs="Symbol" w:hint="default"/>
      <w:sz w:val="20"/>
    </w:rPr>
  </w:style>
  <w:style w:type="character" w:customStyle="1" w:styleId="WW8Num2z1">
    <w:name w:val="WW8Num2z1"/>
    <w:rsid w:val="00CE4EFB"/>
    <w:rPr>
      <w:rFonts w:ascii="Courier New" w:hAnsi="Courier New" w:cs="Courier New" w:hint="default"/>
      <w:sz w:val="20"/>
    </w:rPr>
  </w:style>
  <w:style w:type="character" w:customStyle="1" w:styleId="WW8Num2z2">
    <w:name w:val="WW8Num2z2"/>
    <w:rsid w:val="00CE4EFB"/>
    <w:rPr>
      <w:rFonts w:ascii="Wingdings" w:hAnsi="Wingdings" w:cs="Wingdings" w:hint="default"/>
      <w:sz w:val="20"/>
    </w:rPr>
  </w:style>
  <w:style w:type="character" w:customStyle="1" w:styleId="WW8Num3z0">
    <w:name w:val="WW8Num3z0"/>
    <w:rsid w:val="00CE4EFB"/>
    <w:rPr>
      <w:rFonts w:ascii="Symbol" w:hAnsi="Symbol" w:cs="Symbol" w:hint="default"/>
      <w:sz w:val="20"/>
    </w:rPr>
  </w:style>
  <w:style w:type="character" w:customStyle="1" w:styleId="WW8Num3z1">
    <w:name w:val="WW8Num3z1"/>
    <w:rsid w:val="00CE4EFB"/>
    <w:rPr>
      <w:rFonts w:ascii="Courier New" w:hAnsi="Courier New" w:cs="Courier New" w:hint="default"/>
      <w:sz w:val="20"/>
    </w:rPr>
  </w:style>
  <w:style w:type="character" w:customStyle="1" w:styleId="WW8Num3z2">
    <w:name w:val="WW8Num3z2"/>
    <w:rsid w:val="00CE4EFB"/>
    <w:rPr>
      <w:rFonts w:ascii="Wingdings" w:hAnsi="Wingdings" w:cs="Wingdings" w:hint="default"/>
      <w:sz w:val="20"/>
    </w:rPr>
  </w:style>
  <w:style w:type="character" w:customStyle="1" w:styleId="WW8Num4z0">
    <w:name w:val="WW8Num4z0"/>
    <w:rsid w:val="00CE4EFB"/>
    <w:rPr>
      <w:rFonts w:ascii="Symbol" w:hAnsi="Symbol" w:cs="Symbol" w:hint="default"/>
      <w:sz w:val="20"/>
    </w:rPr>
  </w:style>
  <w:style w:type="character" w:customStyle="1" w:styleId="WW8Num4z1">
    <w:name w:val="WW8Num4z1"/>
    <w:rsid w:val="00CE4EFB"/>
    <w:rPr>
      <w:rFonts w:ascii="Courier New" w:hAnsi="Courier New" w:cs="Courier New" w:hint="default"/>
      <w:sz w:val="20"/>
    </w:rPr>
  </w:style>
  <w:style w:type="character" w:customStyle="1" w:styleId="WW8Num4z2">
    <w:name w:val="WW8Num4z2"/>
    <w:rsid w:val="00CE4EFB"/>
    <w:rPr>
      <w:rFonts w:ascii="Wingdings" w:hAnsi="Wingdings" w:cs="Wingdings" w:hint="default"/>
      <w:sz w:val="20"/>
    </w:rPr>
  </w:style>
  <w:style w:type="paragraph" w:customStyle="1" w:styleId="Heading">
    <w:name w:val="Heading"/>
    <w:basedOn w:val="Normal"/>
    <w:next w:val="BodyText"/>
    <w:rsid w:val="00CE4EF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CE4EFB"/>
    <w:pPr>
      <w:spacing w:after="120"/>
    </w:pPr>
  </w:style>
  <w:style w:type="paragraph" w:styleId="List">
    <w:name w:val="List"/>
    <w:basedOn w:val="BodyText"/>
    <w:rsid w:val="00CE4EFB"/>
    <w:rPr>
      <w:rFonts w:cs="Mangal"/>
    </w:rPr>
  </w:style>
  <w:style w:type="paragraph" w:styleId="Caption">
    <w:name w:val="caption"/>
    <w:basedOn w:val="Normal"/>
    <w:qFormat/>
    <w:rsid w:val="00CE4EF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CE4EFB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rsid w:val="00CE4EFB"/>
    <w:pPr>
      <w:spacing w:before="280" w:after="280"/>
    </w:pPr>
  </w:style>
  <w:style w:type="character" w:styleId="Hyperlink">
    <w:name w:val="Hyperlink"/>
    <w:basedOn w:val="DefaultParagraphFont"/>
    <w:uiPriority w:val="99"/>
    <w:semiHidden/>
    <w:unhideWhenUsed/>
    <w:rsid w:val="00C03F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csstemplate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100</dc:creator>
  <cp:lastModifiedBy>india</cp:lastModifiedBy>
  <cp:revision>4</cp:revision>
  <cp:lastPrinted>2014-10-30T05:30:00Z</cp:lastPrinted>
  <dcterms:created xsi:type="dcterms:W3CDTF">2015-04-24T04:41:00Z</dcterms:created>
  <dcterms:modified xsi:type="dcterms:W3CDTF">2021-04-05T08:49:00Z</dcterms:modified>
</cp:coreProperties>
</file>